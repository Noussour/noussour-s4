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65212" w:rsidRDefault="00865212" w:rsidP="002A2B87">
      <w:pPr>
        <w:pStyle w:val="nadia"/>
        <w:rPr>
          <w:szCs w:val="28"/>
        </w:rPr>
      </w:pPr>
      <w:r>
        <w:rPr>
          <w:szCs w:val="28"/>
        </w:rPr>
        <w:t xml:space="preserve">Exercice </w:t>
      </w:r>
      <w:r w:rsidR="002A2B87">
        <w:rPr>
          <w:szCs w:val="28"/>
        </w:rPr>
        <w:t>1</w:t>
      </w:r>
      <w:r w:rsidR="00830DC8">
        <w:rPr>
          <w:szCs w:val="28"/>
        </w:rPr>
        <w:t> :</w:t>
      </w:r>
    </w:p>
    <w:p w:rsidR="00865212" w:rsidRDefault="00865212" w:rsidP="001F5AD2">
      <w:pPr>
        <w:pStyle w:val="nadia"/>
        <w:spacing w:line="300" w:lineRule="exac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Donner les grammaires générant les langages suivants :</w:t>
      </w:r>
    </w:p>
    <w:p w:rsidR="00EF0DB5" w:rsidRPr="00EF0DB5" w:rsidRDefault="00865212" w:rsidP="001F5AD2">
      <w:pPr>
        <w:pStyle w:val="nadia"/>
        <w:numPr>
          <w:ilvl w:val="0"/>
          <w:numId w:val="17"/>
        </w:numPr>
        <w:spacing w:line="300" w:lineRule="exact"/>
        <w:ind w:left="567" w:hanging="283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L'ensemble des nombres binaires</w:t>
      </w:r>
      <w:r w:rsidR="00DC580C">
        <w:rPr>
          <w:b w:val="0"/>
          <w:bCs/>
          <w:sz w:val="24"/>
          <w:szCs w:val="24"/>
        </w:rPr>
        <w:t>.</w:t>
      </w:r>
    </w:p>
    <w:p w:rsidR="00865212" w:rsidRDefault="00865212" w:rsidP="001F5AD2">
      <w:pPr>
        <w:pStyle w:val="nadia"/>
        <w:numPr>
          <w:ilvl w:val="0"/>
          <w:numId w:val="17"/>
        </w:numPr>
        <w:spacing w:line="300" w:lineRule="exact"/>
        <w:ind w:left="567" w:hanging="283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L'ensemble des nombres binaires sans 0 inutiles en tête</w:t>
      </w:r>
      <w:r w:rsidR="00DC580C">
        <w:rPr>
          <w:b w:val="0"/>
          <w:bCs/>
          <w:sz w:val="24"/>
          <w:szCs w:val="24"/>
        </w:rPr>
        <w:t>.</w:t>
      </w:r>
    </w:p>
    <w:p w:rsidR="00865212" w:rsidRPr="00EF0DB5" w:rsidRDefault="00865212" w:rsidP="001F5AD2">
      <w:pPr>
        <w:pStyle w:val="nadia"/>
        <w:numPr>
          <w:ilvl w:val="0"/>
          <w:numId w:val="17"/>
        </w:numPr>
        <w:spacing w:line="300" w:lineRule="exact"/>
        <w:ind w:left="567" w:hanging="283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L’ensemble des</w:t>
      </w:r>
      <w:r w:rsidR="00594B5B">
        <w:rPr>
          <w:b w:val="0"/>
          <w:bCs/>
          <w:sz w:val="24"/>
          <w:szCs w:val="24"/>
        </w:rPr>
        <w:t xml:space="preserve"> nombres binaires de longueur </w:t>
      </w:r>
      <w:r>
        <w:rPr>
          <w:b w:val="0"/>
          <w:bCs/>
          <w:sz w:val="24"/>
          <w:szCs w:val="24"/>
        </w:rPr>
        <w:t xml:space="preserve">paire. </w:t>
      </w:r>
    </w:p>
    <w:p w:rsidR="00D554EE" w:rsidRDefault="00D554EE" w:rsidP="001F5AD2">
      <w:pPr>
        <w:pStyle w:val="nadia"/>
        <w:numPr>
          <w:ilvl w:val="0"/>
          <w:numId w:val="17"/>
        </w:numPr>
        <w:spacing w:line="300" w:lineRule="exact"/>
        <w:ind w:left="567" w:hanging="283"/>
        <w:jc w:val="both"/>
        <w:rPr>
          <w:b w:val="0"/>
          <w:bCs/>
          <w:sz w:val="24"/>
          <w:szCs w:val="24"/>
        </w:rPr>
      </w:pPr>
      <w:r w:rsidRPr="00D554EE">
        <w:rPr>
          <w:b w:val="0"/>
          <w:bCs/>
          <w:sz w:val="24"/>
          <w:szCs w:val="24"/>
        </w:rPr>
        <w:t xml:space="preserve">Les nombres décimaux éventuellement signés n’ayant pas de 0 inutiles. Rappelons que la partie (optionnelle) après la virgule ne se termine pas par un 0. </w:t>
      </w:r>
    </w:p>
    <w:p w:rsidR="000F4DA2" w:rsidRDefault="000F4DA2" w:rsidP="006948FA">
      <w:pPr>
        <w:pStyle w:val="nadia"/>
        <w:numPr>
          <w:ilvl w:val="0"/>
          <w:numId w:val="17"/>
        </w:numPr>
        <w:spacing w:line="300" w:lineRule="exact"/>
        <w:ind w:left="567" w:hanging="283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L’ensemble des </w:t>
      </w:r>
      <w:r w:rsidRPr="000F4DA2">
        <w:rPr>
          <w:b w:val="0"/>
          <w:bCs/>
          <w:sz w:val="22"/>
          <w:szCs w:val="22"/>
        </w:rPr>
        <w:t>nom</w:t>
      </w:r>
      <w:r>
        <w:rPr>
          <w:b w:val="0"/>
          <w:bCs/>
          <w:sz w:val="22"/>
          <w:szCs w:val="22"/>
        </w:rPr>
        <w:t>s</w:t>
      </w:r>
      <w:r w:rsidRPr="000F4DA2">
        <w:rPr>
          <w:b w:val="0"/>
          <w:bCs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 xml:space="preserve">de variable </w:t>
      </w:r>
      <w:r w:rsidRPr="000F4DA2">
        <w:rPr>
          <w:b w:val="0"/>
          <w:bCs/>
          <w:sz w:val="22"/>
          <w:szCs w:val="22"/>
        </w:rPr>
        <w:t>(identificateur</w:t>
      </w:r>
      <w:r>
        <w:rPr>
          <w:b w:val="0"/>
          <w:bCs/>
          <w:sz w:val="22"/>
          <w:szCs w:val="22"/>
        </w:rPr>
        <w:t>s</w:t>
      </w:r>
      <w:r w:rsidRPr="000F4DA2">
        <w:rPr>
          <w:b w:val="0"/>
          <w:bCs/>
          <w:sz w:val="22"/>
          <w:szCs w:val="22"/>
        </w:rPr>
        <w:t>) en Java. Un nom de variable en Java commence par une l</w:t>
      </w:r>
      <w:r w:rsidR="003E0D06">
        <w:rPr>
          <w:b w:val="0"/>
          <w:bCs/>
          <w:sz w:val="22"/>
          <w:szCs w:val="22"/>
        </w:rPr>
        <w:t>ettre alphabétique ou le caract</w:t>
      </w:r>
      <w:r w:rsidRPr="000F4DA2">
        <w:rPr>
          <w:b w:val="0"/>
          <w:bCs/>
          <w:sz w:val="22"/>
          <w:szCs w:val="22"/>
        </w:rPr>
        <w:t xml:space="preserve">ère </w:t>
      </w:r>
      <w:proofErr w:type="spellStart"/>
      <w:r w:rsidRPr="000F4DA2">
        <w:rPr>
          <w:b w:val="0"/>
          <w:bCs/>
          <w:sz w:val="22"/>
          <w:szCs w:val="22"/>
        </w:rPr>
        <w:t>underscore</w:t>
      </w:r>
      <w:proofErr w:type="spellEnd"/>
      <w:r w:rsidRPr="000F4DA2">
        <w:rPr>
          <w:b w:val="0"/>
          <w:bCs/>
          <w:sz w:val="22"/>
          <w:szCs w:val="22"/>
        </w:rPr>
        <w:t xml:space="preserve"> (_) suivi par une suite quelconque de</w:t>
      </w:r>
      <w:r>
        <w:rPr>
          <w:b w:val="0"/>
          <w:bCs/>
          <w:sz w:val="22"/>
          <w:szCs w:val="22"/>
        </w:rPr>
        <w:t xml:space="preserve"> lettres alphabétiques, de chiff</w:t>
      </w:r>
      <w:r w:rsidRPr="000F4DA2">
        <w:rPr>
          <w:b w:val="0"/>
          <w:bCs/>
          <w:sz w:val="22"/>
          <w:szCs w:val="22"/>
        </w:rPr>
        <w:t>res et l'</w:t>
      </w:r>
      <w:proofErr w:type="spellStart"/>
      <w:r w:rsidRPr="000F4DA2">
        <w:rPr>
          <w:b w:val="0"/>
          <w:bCs/>
          <w:sz w:val="22"/>
          <w:szCs w:val="22"/>
        </w:rPr>
        <w:t>underscore</w:t>
      </w:r>
      <w:proofErr w:type="spellEnd"/>
      <w:r w:rsidRPr="000F4DA2">
        <w:rPr>
          <w:b w:val="0"/>
          <w:bCs/>
          <w:sz w:val="22"/>
          <w:szCs w:val="22"/>
        </w:rPr>
        <w:t>.</w:t>
      </w:r>
      <w:r w:rsidRPr="00F24711">
        <w:rPr>
          <w:b w:val="0"/>
          <w:bCs/>
          <w:sz w:val="22"/>
          <w:szCs w:val="22"/>
        </w:rPr>
        <w:t xml:space="preserve"> </w:t>
      </w:r>
    </w:p>
    <w:p w:rsidR="004731D4" w:rsidRPr="004731D4" w:rsidRDefault="004731D4" w:rsidP="001F5AD2">
      <w:pPr>
        <w:pStyle w:val="nadia"/>
        <w:numPr>
          <w:ilvl w:val="0"/>
          <w:numId w:val="17"/>
        </w:numPr>
        <w:spacing w:line="300" w:lineRule="exact"/>
        <w:ind w:left="567" w:hanging="283"/>
        <w:jc w:val="both"/>
        <w:rPr>
          <w:b w:val="0"/>
          <w:bCs/>
          <w:sz w:val="22"/>
          <w:szCs w:val="22"/>
        </w:rPr>
      </w:pPr>
      <w:r w:rsidRPr="004731D4">
        <w:rPr>
          <w:b w:val="0"/>
          <w:bCs/>
          <w:sz w:val="22"/>
          <w:szCs w:val="22"/>
        </w:rPr>
        <w:t>L'ensemble des tableaux de caractères alphabétiques. Un tableau commence par { et se termine par } et les caractères sont séparés par virgule. Chaque caractère est comp</w:t>
      </w:r>
      <w:r>
        <w:rPr>
          <w:b w:val="0"/>
          <w:bCs/>
          <w:sz w:val="22"/>
          <w:szCs w:val="22"/>
        </w:rPr>
        <w:t xml:space="preserve">ris entre deux </w:t>
      </w:r>
      <w:proofErr w:type="spellStart"/>
      <w:r>
        <w:rPr>
          <w:b w:val="0"/>
          <w:bCs/>
          <w:sz w:val="22"/>
          <w:szCs w:val="22"/>
        </w:rPr>
        <w:t>quotes</w:t>
      </w:r>
      <w:proofErr w:type="spellEnd"/>
      <w:r>
        <w:rPr>
          <w:b w:val="0"/>
          <w:bCs/>
          <w:sz w:val="22"/>
          <w:szCs w:val="22"/>
        </w:rPr>
        <w:t xml:space="preserve"> simples. Le tableau peut être vide.</w:t>
      </w:r>
    </w:p>
    <w:p w:rsidR="00865212" w:rsidRDefault="00BA01F3" w:rsidP="001F5AD2">
      <w:pPr>
        <w:pStyle w:val="nadia"/>
        <w:numPr>
          <w:ilvl w:val="0"/>
          <w:numId w:val="17"/>
        </w:numPr>
        <w:spacing w:line="300" w:lineRule="exact"/>
        <w:ind w:left="567" w:hanging="283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L’ensemble</w:t>
      </w:r>
      <w:r w:rsidR="008D333A">
        <w:rPr>
          <w:b w:val="0"/>
          <w:bCs/>
          <w:sz w:val="24"/>
          <w:szCs w:val="24"/>
        </w:rPr>
        <w:t xml:space="preserve"> des  mots de passe de sécurité faible</w:t>
      </w:r>
      <w:r>
        <w:rPr>
          <w:b w:val="0"/>
          <w:bCs/>
          <w:sz w:val="24"/>
          <w:szCs w:val="24"/>
        </w:rPr>
        <w:t>, qui sont  formés que  des lettres ou que  des chiffres.</w:t>
      </w:r>
    </w:p>
    <w:p w:rsidR="00BA01F3" w:rsidRDefault="00BA01F3" w:rsidP="001F5AD2">
      <w:pPr>
        <w:pStyle w:val="nadia"/>
        <w:numPr>
          <w:ilvl w:val="0"/>
          <w:numId w:val="17"/>
        </w:numPr>
        <w:spacing w:line="300" w:lineRule="exact"/>
        <w:ind w:left="567" w:hanging="283"/>
        <w:jc w:val="both"/>
        <w:rPr>
          <w:b w:val="0"/>
          <w:bCs/>
          <w:sz w:val="24"/>
          <w:szCs w:val="24"/>
        </w:rPr>
      </w:pPr>
      <w:r w:rsidRPr="00922083">
        <w:rPr>
          <w:b w:val="0"/>
          <w:bCs/>
          <w:sz w:val="24"/>
          <w:szCs w:val="24"/>
        </w:rPr>
        <w:t xml:space="preserve">L’ensemble des  mots de passe </w:t>
      </w:r>
      <w:r w:rsidR="008D333A">
        <w:rPr>
          <w:b w:val="0"/>
          <w:bCs/>
          <w:sz w:val="24"/>
          <w:szCs w:val="24"/>
        </w:rPr>
        <w:t>de sécurité</w:t>
      </w:r>
      <w:r w:rsidRPr="00922083">
        <w:rPr>
          <w:b w:val="0"/>
          <w:bCs/>
          <w:sz w:val="24"/>
          <w:szCs w:val="24"/>
        </w:rPr>
        <w:t xml:space="preserve"> moyen</w:t>
      </w:r>
      <w:r w:rsidR="008D333A">
        <w:rPr>
          <w:b w:val="0"/>
          <w:bCs/>
          <w:sz w:val="24"/>
          <w:szCs w:val="24"/>
        </w:rPr>
        <w:t>ne,</w:t>
      </w:r>
      <w:r w:rsidRPr="00922083">
        <w:rPr>
          <w:b w:val="0"/>
          <w:bCs/>
          <w:sz w:val="24"/>
          <w:szCs w:val="24"/>
        </w:rPr>
        <w:t xml:space="preserve"> </w:t>
      </w:r>
      <w:r w:rsidR="00922083">
        <w:rPr>
          <w:b w:val="0"/>
          <w:bCs/>
          <w:sz w:val="24"/>
          <w:szCs w:val="24"/>
        </w:rPr>
        <w:t xml:space="preserve">qui </w:t>
      </w:r>
      <w:r w:rsidR="00922083" w:rsidRPr="00922083">
        <w:rPr>
          <w:b w:val="0"/>
          <w:bCs/>
          <w:sz w:val="24"/>
          <w:szCs w:val="24"/>
        </w:rPr>
        <w:t xml:space="preserve">comportent au moins une lettre </w:t>
      </w:r>
      <w:r w:rsidR="00922083" w:rsidRPr="00922083">
        <w:rPr>
          <w:sz w:val="24"/>
          <w:szCs w:val="24"/>
        </w:rPr>
        <w:t>et</w:t>
      </w:r>
      <w:r w:rsidR="00922083" w:rsidRPr="00922083">
        <w:rPr>
          <w:b w:val="0"/>
          <w:bCs/>
          <w:sz w:val="24"/>
          <w:szCs w:val="24"/>
        </w:rPr>
        <w:t xml:space="preserve"> au moins un chiffre</w:t>
      </w:r>
      <w:r w:rsidR="00922083">
        <w:rPr>
          <w:b w:val="0"/>
          <w:bCs/>
          <w:sz w:val="24"/>
          <w:szCs w:val="24"/>
        </w:rPr>
        <w:t xml:space="preserve"> mais aucun caractère spécial</w:t>
      </w:r>
      <w:r w:rsidR="00922083" w:rsidRPr="00922083">
        <w:rPr>
          <w:b w:val="0"/>
          <w:bCs/>
          <w:sz w:val="24"/>
          <w:szCs w:val="24"/>
        </w:rPr>
        <w:t>.</w:t>
      </w:r>
      <w:r w:rsidRPr="00922083">
        <w:rPr>
          <w:b w:val="0"/>
          <w:bCs/>
          <w:sz w:val="24"/>
          <w:szCs w:val="24"/>
        </w:rPr>
        <w:t xml:space="preserve"> </w:t>
      </w:r>
    </w:p>
    <w:p w:rsidR="00810613" w:rsidRPr="00922083" w:rsidRDefault="00810613" w:rsidP="00810613">
      <w:pPr>
        <w:pStyle w:val="nadia"/>
        <w:ind w:left="1065"/>
        <w:rPr>
          <w:b w:val="0"/>
          <w:bCs/>
          <w:sz w:val="24"/>
          <w:szCs w:val="24"/>
        </w:rPr>
      </w:pPr>
    </w:p>
    <w:p w:rsidR="00865212" w:rsidRDefault="00865212" w:rsidP="00337FF5">
      <w:pPr>
        <w:pStyle w:val="Titre1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 xml:space="preserve">Exercice  </w:t>
      </w:r>
      <w:r w:rsidR="00337FF5">
        <w:rPr>
          <w:sz w:val="28"/>
          <w:szCs w:val="28"/>
        </w:rPr>
        <w:t>2</w:t>
      </w:r>
      <w:r w:rsidR="00830DC8">
        <w:rPr>
          <w:sz w:val="28"/>
          <w:szCs w:val="28"/>
        </w:rPr>
        <w:t> :</w:t>
      </w:r>
      <w:r>
        <w:rPr>
          <w:sz w:val="28"/>
          <w:szCs w:val="28"/>
        </w:rPr>
        <w:t xml:space="preserve"> </w:t>
      </w:r>
    </w:p>
    <w:p w:rsidR="002554AA" w:rsidRDefault="00161B08" w:rsidP="001F5AD2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 xml:space="preserve">On désire tester la conformité des messages reçus à un format prédéfini. Les messages sont des mots sur l’alphabet {0, 1} munis d’un bit supplémentaire appelé bit de parité. Le bit de parité est le nombre de 1 que contient la partie du message </w:t>
      </w:r>
      <w:r w:rsidR="00945384">
        <w:rPr>
          <w:sz w:val="24"/>
          <w:szCs w:val="24"/>
        </w:rPr>
        <w:t>q</w:t>
      </w:r>
      <w:r>
        <w:rPr>
          <w:sz w:val="24"/>
          <w:szCs w:val="24"/>
        </w:rPr>
        <w:t>ui le précède, calculé modulo 2.</w:t>
      </w:r>
      <w:r w:rsidR="002554AA">
        <w:rPr>
          <w:sz w:val="24"/>
          <w:szCs w:val="24"/>
        </w:rPr>
        <w:t xml:space="preserve"> Le bit de parité crée une redondance susceptible de détecter les messages altérés.</w:t>
      </w:r>
      <w:r>
        <w:rPr>
          <w:sz w:val="24"/>
          <w:szCs w:val="24"/>
        </w:rPr>
        <w:t xml:space="preserve"> </w:t>
      </w:r>
    </w:p>
    <w:p w:rsidR="002554AA" w:rsidRDefault="002554AA" w:rsidP="001F5AD2">
      <w:pPr>
        <w:numPr>
          <w:ilvl w:val="0"/>
          <w:numId w:val="18"/>
        </w:numPr>
        <w:spacing w:line="300" w:lineRule="exact"/>
        <w:ind w:left="567" w:hanging="283"/>
        <w:rPr>
          <w:sz w:val="24"/>
          <w:szCs w:val="24"/>
        </w:rPr>
      </w:pPr>
      <w:r>
        <w:rPr>
          <w:sz w:val="24"/>
          <w:szCs w:val="24"/>
        </w:rPr>
        <w:t>Donnez des mots correspondants à des messages respectant la parité et donc ils sont  supposés non altérés.</w:t>
      </w:r>
    </w:p>
    <w:p w:rsidR="002554AA" w:rsidRDefault="002554AA" w:rsidP="001F5AD2">
      <w:pPr>
        <w:numPr>
          <w:ilvl w:val="0"/>
          <w:numId w:val="18"/>
        </w:numPr>
        <w:spacing w:line="300" w:lineRule="exact"/>
        <w:ind w:left="567" w:hanging="283"/>
        <w:rPr>
          <w:sz w:val="24"/>
          <w:szCs w:val="24"/>
        </w:rPr>
      </w:pPr>
      <w:r>
        <w:rPr>
          <w:sz w:val="24"/>
          <w:szCs w:val="24"/>
        </w:rPr>
        <w:t>Donnez des mots correspondants à des messages « altérés » (ne respectant pas la parité)</w:t>
      </w:r>
      <w:r w:rsidR="00C8763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554AA" w:rsidRDefault="002554AA" w:rsidP="001F5AD2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 xml:space="preserve">On appelle L l’ensemble de tous les mots  possibles respectant la parité. </w:t>
      </w:r>
    </w:p>
    <w:p w:rsidR="00161B08" w:rsidRDefault="00161B08" w:rsidP="001F5AD2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Donner une grammaire qui génère le langage L.</w:t>
      </w:r>
    </w:p>
    <w:p w:rsidR="00161B08" w:rsidRDefault="00161B08">
      <w:pPr>
        <w:rPr>
          <w:sz w:val="24"/>
          <w:szCs w:val="24"/>
        </w:rPr>
      </w:pPr>
    </w:p>
    <w:p w:rsidR="00865212" w:rsidRDefault="00865212" w:rsidP="00337FF5">
      <w:pPr>
        <w:tabs>
          <w:tab w:val="left" w:pos="42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Exercice </w:t>
      </w:r>
      <w:r w:rsidR="00337FF5">
        <w:rPr>
          <w:b/>
          <w:bCs/>
          <w:sz w:val="28"/>
          <w:szCs w:val="28"/>
        </w:rPr>
        <w:t>3</w:t>
      </w:r>
      <w:r w:rsidR="00830DC8">
        <w:rPr>
          <w:b/>
          <w:bCs/>
          <w:sz w:val="28"/>
          <w:szCs w:val="28"/>
        </w:rPr>
        <w:t> :</w:t>
      </w:r>
    </w:p>
    <w:p w:rsidR="00865212" w:rsidRDefault="00865212">
      <w:pPr>
        <w:pStyle w:val="nadia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Donner les grammaires générant les langages suivants en donnant le type de la grammaire :</w:t>
      </w:r>
    </w:p>
    <w:p w:rsidR="00336791" w:rsidRPr="004F275C" w:rsidRDefault="00336791" w:rsidP="00337FF5">
      <w:pPr>
        <w:spacing w:line="360" w:lineRule="exact"/>
        <w:ind w:left="360"/>
        <w:rPr>
          <w:sz w:val="24"/>
          <w:szCs w:val="24"/>
          <w:lang w:val="de-DE"/>
        </w:rPr>
      </w:pPr>
      <w:r w:rsidRPr="009B0BAF">
        <w:rPr>
          <w:sz w:val="24"/>
          <w:szCs w:val="24"/>
          <w:lang w:val="en-US"/>
        </w:rPr>
        <w:t>L</w:t>
      </w:r>
      <w:r w:rsidRPr="001F5AD2">
        <w:rPr>
          <w:sz w:val="24"/>
          <w:szCs w:val="24"/>
          <w:vertAlign w:val="subscript"/>
          <w:lang w:val="en-US"/>
        </w:rPr>
        <w:t>1</w:t>
      </w:r>
      <w:r w:rsidRPr="009B0BAF">
        <w:rPr>
          <w:sz w:val="24"/>
          <w:szCs w:val="24"/>
          <w:lang w:val="en-US"/>
        </w:rPr>
        <w:t>={(ab)</w:t>
      </w:r>
      <w:r w:rsidRPr="009B0BAF">
        <w:rPr>
          <w:sz w:val="24"/>
          <w:szCs w:val="24"/>
          <w:vertAlign w:val="superscript"/>
          <w:lang w:val="en-US"/>
        </w:rPr>
        <w:t>n</w:t>
      </w:r>
      <w:r w:rsidRPr="009B0BAF">
        <w:rPr>
          <w:sz w:val="24"/>
          <w:szCs w:val="24"/>
          <w:lang w:val="en-US"/>
        </w:rPr>
        <w:t xml:space="preserve"> </w:t>
      </w:r>
      <w:r w:rsidR="00491820" w:rsidRPr="009B0BAF">
        <w:rPr>
          <w:sz w:val="24"/>
          <w:szCs w:val="24"/>
          <w:lang w:val="en-US"/>
        </w:rPr>
        <w:t>a</w:t>
      </w:r>
      <w:r w:rsidR="00491820" w:rsidRPr="009B0BAF">
        <w:rPr>
          <w:sz w:val="24"/>
          <w:szCs w:val="24"/>
          <w:vertAlign w:val="superscript"/>
          <w:lang w:val="en-US"/>
        </w:rPr>
        <w:t>2p</w:t>
      </w:r>
      <w:r w:rsidRPr="009B0BAF">
        <w:rPr>
          <w:sz w:val="24"/>
          <w:szCs w:val="24"/>
          <w:lang w:val="en-US"/>
        </w:rPr>
        <w:t xml:space="preserve"> (ba)</w:t>
      </w:r>
      <w:r w:rsidRPr="009B0BAF">
        <w:rPr>
          <w:sz w:val="24"/>
          <w:szCs w:val="24"/>
          <w:vertAlign w:val="superscript"/>
          <w:lang w:val="en-US"/>
        </w:rPr>
        <w:t>m</w:t>
      </w:r>
      <w:r w:rsidRPr="009B0BAF">
        <w:rPr>
          <w:sz w:val="24"/>
          <w:szCs w:val="24"/>
          <w:lang w:val="en-US"/>
        </w:rPr>
        <w:t xml:space="preserve"> / n, </w:t>
      </w:r>
      <w:r w:rsidR="00491820" w:rsidRPr="009B0BAF">
        <w:rPr>
          <w:sz w:val="24"/>
          <w:szCs w:val="24"/>
          <w:lang w:val="en-US"/>
        </w:rPr>
        <w:t>p</w:t>
      </w:r>
      <w:r w:rsidRPr="004F275C">
        <w:rPr>
          <w:sz w:val="24"/>
          <w:szCs w:val="24"/>
        </w:rPr>
        <w:sym w:font="Symbol" w:char="F0B3"/>
      </w:r>
      <w:r w:rsidR="00491820" w:rsidRPr="009B0BAF">
        <w:rPr>
          <w:sz w:val="24"/>
          <w:szCs w:val="24"/>
          <w:lang w:val="en-US"/>
        </w:rPr>
        <w:t>0 et  m</w:t>
      </w:r>
      <w:r w:rsidR="00491820" w:rsidRPr="004F275C">
        <w:rPr>
          <w:sz w:val="24"/>
          <w:szCs w:val="24"/>
        </w:rPr>
        <w:sym w:font="Symbol" w:char="F0B3"/>
      </w:r>
      <w:r w:rsidR="00491820" w:rsidRPr="009B0BAF">
        <w:rPr>
          <w:sz w:val="24"/>
          <w:szCs w:val="24"/>
          <w:lang w:val="en-US"/>
        </w:rPr>
        <w:t>1</w:t>
      </w:r>
      <w:r w:rsidRPr="009B0BAF">
        <w:rPr>
          <w:sz w:val="24"/>
          <w:szCs w:val="24"/>
          <w:lang w:val="en-US"/>
        </w:rPr>
        <w:t xml:space="preserve"> }</w:t>
      </w:r>
    </w:p>
    <w:p w:rsidR="00865212" w:rsidRPr="005149FD" w:rsidRDefault="00865212" w:rsidP="00337FF5">
      <w:pPr>
        <w:spacing w:line="360" w:lineRule="exact"/>
        <w:ind w:firstLine="360"/>
        <w:rPr>
          <w:sz w:val="24"/>
          <w:szCs w:val="24"/>
          <w:lang w:val="de-DE"/>
        </w:rPr>
      </w:pPr>
      <w:r w:rsidRPr="005149FD">
        <w:rPr>
          <w:sz w:val="24"/>
          <w:szCs w:val="24"/>
          <w:lang w:val="de-DE"/>
        </w:rPr>
        <w:t>L</w:t>
      </w:r>
      <w:r w:rsidRPr="005149FD">
        <w:rPr>
          <w:sz w:val="24"/>
          <w:szCs w:val="24"/>
          <w:vertAlign w:val="subscript"/>
          <w:lang w:val="de-DE"/>
        </w:rPr>
        <w:t xml:space="preserve">2 </w:t>
      </w:r>
      <w:r w:rsidRPr="005149FD">
        <w:rPr>
          <w:sz w:val="24"/>
          <w:szCs w:val="24"/>
          <w:lang w:val="de-DE"/>
        </w:rPr>
        <w:t>={ a</w:t>
      </w:r>
      <w:r w:rsidR="00DA0781" w:rsidRPr="00DA0781">
        <w:rPr>
          <w:sz w:val="24"/>
          <w:szCs w:val="24"/>
          <w:vertAlign w:val="superscript"/>
          <w:lang w:val="de-DE"/>
        </w:rPr>
        <w:t>2</w:t>
      </w:r>
      <w:r w:rsidRPr="005149FD">
        <w:rPr>
          <w:sz w:val="24"/>
          <w:szCs w:val="24"/>
          <w:vertAlign w:val="superscript"/>
          <w:lang w:val="de-DE"/>
        </w:rPr>
        <w:t>i+3</w:t>
      </w:r>
      <w:r w:rsidRPr="005149FD">
        <w:rPr>
          <w:sz w:val="24"/>
          <w:szCs w:val="24"/>
          <w:lang w:val="de-DE"/>
        </w:rPr>
        <w:t>b</w:t>
      </w:r>
      <w:r w:rsidR="00DA0781">
        <w:rPr>
          <w:sz w:val="24"/>
          <w:szCs w:val="24"/>
          <w:vertAlign w:val="superscript"/>
          <w:lang w:val="de-DE"/>
        </w:rPr>
        <w:t>2</w:t>
      </w:r>
      <w:r w:rsidRPr="005149FD">
        <w:rPr>
          <w:sz w:val="24"/>
          <w:szCs w:val="24"/>
          <w:vertAlign w:val="superscript"/>
          <w:lang w:val="de-DE"/>
        </w:rPr>
        <w:t>j+</w:t>
      </w:r>
      <w:r w:rsidR="005F27BE" w:rsidRPr="005149FD">
        <w:rPr>
          <w:sz w:val="24"/>
          <w:szCs w:val="24"/>
          <w:vertAlign w:val="superscript"/>
          <w:lang w:val="de-DE"/>
        </w:rPr>
        <w:t>2</w:t>
      </w:r>
      <w:r w:rsidRPr="005149FD">
        <w:rPr>
          <w:sz w:val="24"/>
          <w:szCs w:val="24"/>
          <w:vertAlign w:val="superscript"/>
          <w:lang w:val="de-DE"/>
        </w:rPr>
        <w:t xml:space="preserve"> </w:t>
      </w:r>
      <w:r w:rsidRPr="005149FD">
        <w:rPr>
          <w:sz w:val="24"/>
          <w:szCs w:val="24"/>
          <w:lang w:val="de-DE"/>
        </w:rPr>
        <w:t>/ i, j</w:t>
      </w:r>
      <w:r w:rsidRPr="005149FD">
        <w:rPr>
          <w:rFonts w:ascii="Script MT Bold" w:hAnsi="Script MT Bold"/>
          <w:sz w:val="24"/>
          <w:szCs w:val="24"/>
          <w:lang w:val="de-DE"/>
        </w:rPr>
        <w:t>≥</w:t>
      </w:r>
      <w:r w:rsidRPr="005149FD">
        <w:rPr>
          <w:sz w:val="24"/>
          <w:szCs w:val="24"/>
          <w:lang w:val="de-DE"/>
        </w:rPr>
        <w:t>0}</w:t>
      </w:r>
    </w:p>
    <w:p w:rsidR="00865212" w:rsidRDefault="00865212" w:rsidP="00337FF5">
      <w:pPr>
        <w:spacing w:line="360" w:lineRule="exact"/>
        <w:ind w:firstLine="360"/>
        <w:rPr>
          <w:sz w:val="24"/>
          <w:szCs w:val="24"/>
          <w:lang w:val="de-DE"/>
        </w:rPr>
      </w:pPr>
      <w:r w:rsidRPr="005149FD">
        <w:rPr>
          <w:sz w:val="24"/>
          <w:szCs w:val="24"/>
          <w:lang w:val="de-DE"/>
        </w:rPr>
        <w:t>L</w:t>
      </w:r>
      <w:r w:rsidR="00A47EEF">
        <w:rPr>
          <w:sz w:val="24"/>
          <w:szCs w:val="24"/>
          <w:vertAlign w:val="subscript"/>
          <w:lang w:val="de-DE"/>
        </w:rPr>
        <w:t>3</w:t>
      </w:r>
      <w:r w:rsidRPr="005149FD">
        <w:rPr>
          <w:sz w:val="24"/>
          <w:szCs w:val="24"/>
          <w:lang w:val="de-DE"/>
        </w:rPr>
        <w:t>={a</w:t>
      </w:r>
      <w:r w:rsidRPr="005149FD">
        <w:rPr>
          <w:sz w:val="24"/>
          <w:szCs w:val="24"/>
          <w:vertAlign w:val="superscript"/>
          <w:lang w:val="de-DE"/>
        </w:rPr>
        <w:t>i</w:t>
      </w:r>
      <w:r w:rsidRPr="005149FD">
        <w:rPr>
          <w:position w:val="2"/>
          <w:sz w:val="24"/>
          <w:szCs w:val="24"/>
          <w:lang w:val="de-DE"/>
        </w:rPr>
        <w:t xml:space="preserve"> </w:t>
      </w:r>
      <w:r w:rsidRPr="005149FD">
        <w:rPr>
          <w:sz w:val="24"/>
          <w:szCs w:val="24"/>
          <w:lang w:val="de-DE"/>
        </w:rPr>
        <w:t>b</w:t>
      </w:r>
      <w:r w:rsidRPr="005149FD">
        <w:rPr>
          <w:sz w:val="24"/>
          <w:szCs w:val="24"/>
          <w:vertAlign w:val="superscript"/>
          <w:lang w:val="de-DE"/>
        </w:rPr>
        <w:t>j</w:t>
      </w:r>
      <w:r w:rsidRPr="005149FD">
        <w:rPr>
          <w:position w:val="2"/>
          <w:sz w:val="24"/>
          <w:szCs w:val="24"/>
          <w:lang w:val="de-DE"/>
        </w:rPr>
        <w:t xml:space="preserve"> </w:t>
      </w:r>
      <w:r w:rsidRPr="005149FD">
        <w:rPr>
          <w:sz w:val="24"/>
          <w:szCs w:val="24"/>
          <w:lang w:val="de-DE"/>
        </w:rPr>
        <w:t>/</w:t>
      </w:r>
      <w:r w:rsidRPr="005149FD">
        <w:rPr>
          <w:position w:val="2"/>
          <w:sz w:val="24"/>
          <w:szCs w:val="24"/>
          <w:lang w:val="de-DE"/>
        </w:rPr>
        <w:t xml:space="preserve">  </w:t>
      </w:r>
      <w:r w:rsidR="004C7557" w:rsidRPr="005149FD">
        <w:rPr>
          <w:bCs/>
          <w:position w:val="2"/>
          <w:sz w:val="24"/>
          <w:szCs w:val="24"/>
          <w:lang w:val="de-DE"/>
        </w:rPr>
        <w:t>i</w:t>
      </w:r>
      <w:r w:rsidRPr="005149FD">
        <w:rPr>
          <w:rFonts w:ascii="Script MT Bold" w:hAnsi="Script MT Bold"/>
          <w:bCs/>
          <w:position w:val="2"/>
          <w:sz w:val="24"/>
          <w:szCs w:val="24"/>
          <w:lang w:val="de-DE"/>
        </w:rPr>
        <w:t>≥</w:t>
      </w:r>
      <w:r w:rsidR="004C7557" w:rsidRPr="005149FD">
        <w:rPr>
          <w:bCs/>
          <w:sz w:val="24"/>
          <w:szCs w:val="24"/>
          <w:lang w:val="de-DE"/>
        </w:rPr>
        <w:t>j</w:t>
      </w:r>
      <w:r w:rsidR="00DA0781">
        <w:rPr>
          <w:rFonts w:ascii="Script MT Bold" w:hAnsi="Script MT Bold"/>
          <w:bCs/>
          <w:sz w:val="24"/>
          <w:szCs w:val="24"/>
          <w:lang w:val="de-DE"/>
        </w:rPr>
        <w:t>+</w:t>
      </w:r>
      <w:r w:rsidR="004C7557" w:rsidRPr="005149FD">
        <w:rPr>
          <w:bCs/>
          <w:sz w:val="24"/>
          <w:szCs w:val="24"/>
          <w:lang w:val="de-DE"/>
        </w:rPr>
        <w:t>1</w:t>
      </w:r>
      <w:r w:rsidRPr="005149FD">
        <w:rPr>
          <w:sz w:val="24"/>
          <w:szCs w:val="24"/>
          <w:lang w:val="de-DE"/>
        </w:rPr>
        <w:t>}</w:t>
      </w:r>
    </w:p>
    <w:p w:rsidR="00282208" w:rsidRPr="00282208" w:rsidRDefault="00282208" w:rsidP="00337FF5">
      <w:pPr>
        <w:spacing w:line="360" w:lineRule="exact"/>
        <w:ind w:firstLine="360"/>
        <w:rPr>
          <w:sz w:val="24"/>
          <w:szCs w:val="24"/>
          <w:lang w:val="de-DE"/>
        </w:rPr>
      </w:pPr>
      <w:r w:rsidRPr="00282208">
        <w:rPr>
          <w:sz w:val="24"/>
          <w:szCs w:val="24"/>
          <w:lang w:val="de-DE"/>
        </w:rPr>
        <w:t>L</w:t>
      </w:r>
      <w:r w:rsidR="00A47EEF">
        <w:rPr>
          <w:sz w:val="24"/>
          <w:szCs w:val="24"/>
          <w:vertAlign w:val="subscript"/>
          <w:lang w:val="de-DE"/>
        </w:rPr>
        <w:t>4</w:t>
      </w:r>
      <w:r w:rsidRPr="00282208">
        <w:rPr>
          <w:sz w:val="24"/>
          <w:szCs w:val="24"/>
          <w:lang w:val="de-DE"/>
        </w:rPr>
        <w:t>={c</w:t>
      </w:r>
      <w:r w:rsidRPr="00282208">
        <w:rPr>
          <w:sz w:val="24"/>
          <w:szCs w:val="24"/>
          <w:vertAlign w:val="superscript"/>
          <w:lang w:val="de-DE"/>
        </w:rPr>
        <w:t>n</w:t>
      </w:r>
      <w:r w:rsidRPr="00282208">
        <w:rPr>
          <w:sz w:val="24"/>
          <w:szCs w:val="24"/>
          <w:lang w:val="de-DE"/>
        </w:rPr>
        <w:t>w</w:t>
      </w:r>
      <w:r>
        <w:rPr>
          <w:sz w:val="24"/>
          <w:szCs w:val="24"/>
          <w:lang w:val="de-DE"/>
        </w:rPr>
        <w:t xml:space="preserve">/ w </w:t>
      </w:r>
      <w:r>
        <w:rPr>
          <w:rFonts w:ascii="Symbol" w:hAnsi="Symbol"/>
          <w:sz w:val="24"/>
          <w:szCs w:val="24"/>
        </w:rPr>
        <w:t></w:t>
      </w:r>
      <w:r w:rsidRPr="00282208">
        <w:rPr>
          <w:sz w:val="24"/>
          <w:szCs w:val="24"/>
          <w:lang w:val="de-DE"/>
        </w:rPr>
        <w:t>{a, b</w:t>
      </w:r>
      <w:r>
        <w:rPr>
          <w:sz w:val="24"/>
          <w:szCs w:val="24"/>
          <w:lang w:val="de-DE"/>
        </w:rPr>
        <w:t xml:space="preserve">}*  et </w:t>
      </w:r>
      <w:r w:rsidRPr="00282208">
        <w:rPr>
          <w:sz w:val="24"/>
          <w:szCs w:val="24"/>
          <w:lang w:val="de-DE"/>
        </w:rPr>
        <w:t xml:space="preserve"> |w|=n}</w:t>
      </w:r>
    </w:p>
    <w:p w:rsidR="00865212" w:rsidRPr="00D83C41" w:rsidRDefault="00865212" w:rsidP="00337FF5">
      <w:pPr>
        <w:spacing w:line="360" w:lineRule="exact"/>
        <w:ind w:firstLine="360"/>
        <w:rPr>
          <w:sz w:val="24"/>
          <w:szCs w:val="24"/>
          <w:lang w:val="de-DE"/>
        </w:rPr>
      </w:pPr>
      <w:r w:rsidRPr="00D83C41">
        <w:rPr>
          <w:sz w:val="24"/>
          <w:szCs w:val="24"/>
          <w:lang w:val="de-DE"/>
        </w:rPr>
        <w:t>L</w:t>
      </w:r>
      <w:r w:rsidR="00A47EEF">
        <w:rPr>
          <w:sz w:val="24"/>
          <w:szCs w:val="24"/>
          <w:vertAlign w:val="subscript"/>
          <w:lang w:val="de-DE"/>
        </w:rPr>
        <w:t>5</w:t>
      </w:r>
      <w:r w:rsidR="00D83C41" w:rsidRPr="00D83C41">
        <w:rPr>
          <w:sz w:val="24"/>
          <w:szCs w:val="24"/>
          <w:lang w:val="de-DE"/>
        </w:rPr>
        <w:t>= {</w:t>
      </w:r>
      <w:r w:rsidRPr="00D83C41">
        <w:rPr>
          <w:sz w:val="24"/>
          <w:szCs w:val="24"/>
          <w:lang w:val="de-DE"/>
        </w:rPr>
        <w:t>a</w:t>
      </w:r>
      <w:r w:rsidR="007D3256" w:rsidRPr="007D3256">
        <w:rPr>
          <w:sz w:val="24"/>
          <w:szCs w:val="24"/>
          <w:vertAlign w:val="superscript"/>
          <w:lang w:val="de-DE"/>
        </w:rPr>
        <w:t>2</w:t>
      </w:r>
      <w:r w:rsidRPr="00D83C41">
        <w:rPr>
          <w:sz w:val="24"/>
          <w:szCs w:val="24"/>
          <w:vertAlign w:val="superscript"/>
          <w:lang w:val="de-DE"/>
        </w:rPr>
        <w:t>m</w:t>
      </w:r>
      <w:r w:rsidRPr="00D83C41">
        <w:rPr>
          <w:sz w:val="24"/>
          <w:szCs w:val="24"/>
          <w:lang w:val="de-DE"/>
        </w:rPr>
        <w:t xml:space="preserve"> b</w:t>
      </w:r>
      <w:r w:rsidR="004F275C" w:rsidRPr="004F275C">
        <w:rPr>
          <w:sz w:val="24"/>
          <w:szCs w:val="24"/>
          <w:vertAlign w:val="superscript"/>
          <w:lang w:val="de-DE"/>
        </w:rPr>
        <w:t>2</w:t>
      </w:r>
      <w:r w:rsidRPr="00D83C41">
        <w:rPr>
          <w:sz w:val="24"/>
          <w:szCs w:val="24"/>
          <w:vertAlign w:val="superscript"/>
          <w:lang w:val="de-DE"/>
        </w:rPr>
        <w:t>n</w:t>
      </w:r>
      <w:r w:rsidRPr="00D83C41">
        <w:rPr>
          <w:sz w:val="24"/>
          <w:szCs w:val="24"/>
          <w:lang w:val="de-DE"/>
        </w:rPr>
        <w:t xml:space="preserve"> c</w:t>
      </w:r>
      <w:r w:rsidR="004C7557" w:rsidRPr="00D83C41">
        <w:rPr>
          <w:sz w:val="24"/>
          <w:szCs w:val="24"/>
          <w:vertAlign w:val="superscript"/>
          <w:lang w:val="de-DE"/>
        </w:rPr>
        <w:t>2</w:t>
      </w:r>
      <w:r w:rsidRPr="00D83C41">
        <w:rPr>
          <w:sz w:val="24"/>
          <w:szCs w:val="24"/>
          <w:vertAlign w:val="superscript"/>
          <w:lang w:val="de-DE"/>
        </w:rPr>
        <w:t>p</w:t>
      </w:r>
      <w:r w:rsidRPr="00D83C41">
        <w:rPr>
          <w:sz w:val="24"/>
          <w:szCs w:val="24"/>
          <w:lang w:val="de-DE"/>
        </w:rPr>
        <w:t xml:space="preserve"> /</w:t>
      </w:r>
      <w:r w:rsidR="004C7557" w:rsidRPr="00D83C41">
        <w:rPr>
          <w:sz w:val="24"/>
          <w:szCs w:val="24"/>
          <w:lang w:val="de-DE"/>
        </w:rPr>
        <w:t xml:space="preserve"> </w:t>
      </w:r>
      <w:r w:rsidR="004F275C">
        <w:rPr>
          <w:sz w:val="24"/>
          <w:szCs w:val="24"/>
          <w:lang w:val="de-DE"/>
        </w:rPr>
        <w:t>2m+</w:t>
      </w:r>
      <w:r w:rsidR="004C7557" w:rsidRPr="00D83C41">
        <w:rPr>
          <w:sz w:val="24"/>
          <w:szCs w:val="24"/>
          <w:lang w:val="de-DE"/>
        </w:rPr>
        <w:t>n</w:t>
      </w:r>
      <w:r w:rsidR="004F275C">
        <w:rPr>
          <w:sz w:val="24"/>
          <w:szCs w:val="24"/>
          <w:lang w:val="de-DE"/>
        </w:rPr>
        <w:t>+1</w:t>
      </w:r>
      <w:r w:rsidRPr="00D83C41">
        <w:rPr>
          <w:sz w:val="24"/>
          <w:szCs w:val="24"/>
          <w:lang w:val="de-DE"/>
        </w:rPr>
        <w:t xml:space="preserve"> =p</w:t>
      </w:r>
      <w:r w:rsidR="004F275C">
        <w:rPr>
          <w:sz w:val="24"/>
          <w:szCs w:val="24"/>
          <w:lang w:val="de-DE"/>
        </w:rPr>
        <w:t xml:space="preserve">, </w:t>
      </w:r>
      <w:r w:rsidR="004F275C" w:rsidRPr="004F275C">
        <w:rPr>
          <w:sz w:val="24"/>
          <w:szCs w:val="24"/>
        </w:rPr>
        <w:t>n</w:t>
      </w:r>
      <w:r w:rsidR="004F275C" w:rsidRPr="004F275C">
        <w:rPr>
          <w:sz w:val="24"/>
          <w:szCs w:val="24"/>
        </w:rPr>
        <w:sym w:font="Symbol" w:char="F0B3"/>
      </w:r>
      <w:r w:rsidR="004F275C" w:rsidRPr="004F275C">
        <w:rPr>
          <w:sz w:val="24"/>
          <w:szCs w:val="24"/>
        </w:rPr>
        <w:t xml:space="preserve">1 et  </w:t>
      </w:r>
      <w:proofErr w:type="spellStart"/>
      <w:r w:rsidR="004F275C" w:rsidRPr="004F275C">
        <w:rPr>
          <w:sz w:val="24"/>
          <w:szCs w:val="24"/>
        </w:rPr>
        <w:t>m,p</w:t>
      </w:r>
      <w:proofErr w:type="spellEnd"/>
      <w:r w:rsidR="004F275C" w:rsidRPr="004F275C">
        <w:rPr>
          <w:sz w:val="24"/>
          <w:szCs w:val="24"/>
        </w:rPr>
        <w:sym w:font="Symbol" w:char="F0B3"/>
      </w:r>
      <w:r w:rsidR="004F275C" w:rsidRPr="004F275C">
        <w:rPr>
          <w:sz w:val="24"/>
          <w:szCs w:val="24"/>
        </w:rPr>
        <w:t>0</w:t>
      </w:r>
      <w:r w:rsidRPr="004F275C">
        <w:rPr>
          <w:sz w:val="24"/>
          <w:szCs w:val="24"/>
          <w:lang w:val="de-DE"/>
        </w:rPr>
        <w:t>}</w:t>
      </w:r>
    </w:p>
    <w:p w:rsidR="00865212" w:rsidRPr="00282208" w:rsidRDefault="00865212" w:rsidP="00337FF5">
      <w:pPr>
        <w:spacing w:line="360" w:lineRule="exact"/>
        <w:ind w:firstLine="360"/>
        <w:rPr>
          <w:sz w:val="24"/>
          <w:szCs w:val="24"/>
          <w:lang w:val="de-DE"/>
        </w:rPr>
      </w:pPr>
      <w:r w:rsidRPr="00282208">
        <w:rPr>
          <w:sz w:val="24"/>
          <w:szCs w:val="24"/>
          <w:lang w:val="de-DE"/>
        </w:rPr>
        <w:t>L</w:t>
      </w:r>
      <w:r w:rsidR="00A47EEF">
        <w:rPr>
          <w:sz w:val="24"/>
          <w:szCs w:val="24"/>
          <w:vertAlign w:val="subscript"/>
          <w:lang w:val="de-DE"/>
        </w:rPr>
        <w:t>6</w:t>
      </w:r>
      <w:r w:rsidRPr="00282208">
        <w:rPr>
          <w:sz w:val="24"/>
          <w:szCs w:val="24"/>
          <w:lang w:val="de-DE"/>
        </w:rPr>
        <w:t>={ a</w:t>
      </w:r>
      <w:r w:rsidRPr="00282208">
        <w:rPr>
          <w:sz w:val="24"/>
          <w:szCs w:val="24"/>
          <w:vertAlign w:val="superscript"/>
          <w:lang w:val="de-DE"/>
        </w:rPr>
        <w:t>m</w:t>
      </w:r>
      <w:r w:rsidRPr="00282208">
        <w:rPr>
          <w:sz w:val="24"/>
          <w:szCs w:val="24"/>
          <w:lang w:val="de-DE"/>
        </w:rPr>
        <w:t xml:space="preserve"> b</w:t>
      </w:r>
      <w:r w:rsidRPr="00282208">
        <w:rPr>
          <w:sz w:val="24"/>
          <w:szCs w:val="24"/>
          <w:vertAlign w:val="superscript"/>
          <w:lang w:val="de-DE"/>
        </w:rPr>
        <w:t>n</w:t>
      </w:r>
      <w:r w:rsidRPr="00282208">
        <w:rPr>
          <w:sz w:val="24"/>
          <w:szCs w:val="24"/>
          <w:lang w:val="de-DE"/>
        </w:rPr>
        <w:t xml:space="preserve"> c</w:t>
      </w:r>
      <w:r w:rsidRPr="00282208">
        <w:rPr>
          <w:sz w:val="24"/>
          <w:szCs w:val="24"/>
          <w:vertAlign w:val="superscript"/>
          <w:lang w:val="de-DE"/>
        </w:rPr>
        <w:t>p</w:t>
      </w:r>
      <w:r w:rsidRPr="00282208">
        <w:rPr>
          <w:sz w:val="24"/>
          <w:szCs w:val="24"/>
          <w:lang w:val="de-DE"/>
        </w:rPr>
        <w:t xml:space="preserve"> /m</w:t>
      </w:r>
      <w:r w:rsidR="004F275C">
        <w:rPr>
          <w:rFonts w:ascii="Script MT Bold" w:hAnsi="Script MT Bold"/>
          <w:sz w:val="24"/>
          <w:szCs w:val="24"/>
          <w:lang w:val="de-DE"/>
        </w:rPr>
        <w:t>&gt;</w:t>
      </w:r>
      <w:r w:rsidRPr="00282208">
        <w:rPr>
          <w:sz w:val="24"/>
          <w:szCs w:val="24"/>
          <w:lang w:val="de-DE"/>
        </w:rPr>
        <w:t xml:space="preserve">n ou </w:t>
      </w:r>
      <w:r w:rsidR="007D3256">
        <w:rPr>
          <w:sz w:val="24"/>
          <w:szCs w:val="24"/>
          <w:lang w:val="de-DE"/>
        </w:rPr>
        <w:t>2</w:t>
      </w:r>
      <w:r w:rsidRPr="00282208">
        <w:rPr>
          <w:sz w:val="24"/>
          <w:szCs w:val="24"/>
          <w:lang w:val="de-DE"/>
        </w:rPr>
        <w:t>n</w:t>
      </w:r>
      <w:r w:rsidR="007D3256">
        <w:rPr>
          <w:rFonts w:ascii="Script MT Bold" w:hAnsi="Script MT Bold"/>
          <w:sz w:val="24"/>
          <w:szCs w:val="24"/>
          <w:lang w:val="de-DE"/>
        </w:rPr>
        <w:t>≤</w:t>
      </w:r>
      <w:r w:rsidRPr="00282208">
        <w:rPr>
          <w:sz w:val="24"/>
          <w:szCs w:val="24"/>
          <w:lang w:val="de-DE"/>
        </w:rPr>
        <w:t>p}</w:t>
      </w:r>
    </w:p>
    <w:p w:rsidR="00865212" w:rsidRPr="00282208" w:rsidRDefault="00865212" w:rsidP="00337FF5">
      <w:pPr>
        <w:spacing w:line="360" w:lineRule="exact"/>
        <w:ind w:firstLine="360"/>
        <w:rPr>
          <w:sz w:val="24"/>
          <w:szCs w:val="24"/>
          <w:lang w:val="de-DE"/>
        </w:rPr>
      </w:pPr>
      <w:r w:rsidRPr="00282208">
        <w:rPr>
          <w:sz w:val="24"/>
          <w:szCs w:val="24"/>
          <w:lang w:val="de-DE"/>
        </w:rPr>
        <w:t>L</w:t>
      </w:r>
      <w:r w:rsidR="00A47EEF">
        <w:rPr>
          <w:sz w:val="24"/>
          <w:szCs w:val="24"/>
          <w:vertAlign w:val="subscript"/>
          <w:lang w:val="de-DE"/>
        </w:rPr>
        <w:t>7</w:t>
      </w:r>
      <w:r w:rsidR="00D83C41" w:rsidRPr="00282208">
        <w:rPr>
          <w:sz w:val="24"/>
          <w:szCs w:val="24"/>
          <w:lang w:val="de-DE"/>
        </w:rPr>
        <w:t>={</w:t>
      </w:r>
      <w:r w:rsidRPr="00282208">
        <w:rPr>
          <w:sz w:val="24"/>
          <w:szCs w:val="24"/>
          <w:lang w:val="de-DE"/>
        </w:rPr>
        <w:t>a</w:t>
      </w:r>
      <w:r w:rsidRPr="00282208">
        <w:rPr>
          <w:sz w:val="24"/>
          <w:szCs w:val="24"/>
          <w:vertAlign w:val="superscript"/>
          <w:lang w:val="de-DE"/>
        </w:rPr>
        <w:t>m</w:t>
      </w:r>
      <w:r w:rsidRPr="00282208">
        <w:rPr>
          <w:sz w:val="24"/>
          <w:szCs w:val="24"/>
          <w:lang w:val="de-DE"/>
        </w:rPr>
        <w:t xml:space="preserve"> b</w:t>
      </w:r>
      <w:r w:rsidRPr="00282208">
        <w:rPr>
          <w:sz w:val="24"/>
          <w:szCs w:val="24"/>
          <w:vertAlign w:val="superscript"/>
          <w:lang w:val="de-DE"/>
        </w:rPr>
        <w:t>n</w:t>
      </w:r>
      <w:r w:rsidRPr="00282208">
        <w:rPr>
          <w:sz w:val="24"/>
          <w:szCs w:val="24"/>
          <w:lang w:val="de-DE"/>
        </w:rPr>
        <w:t xml:space="preserve"> / m≠n }</w:t>
      </w:r>
    </w:p>
    <w:p w:rsidR="00A47EEF" w:rsidRPr="005149FD" w:rsidRDefault="00A47EEF" w:rsidP="00337FF5">
      <w:pPr>
        <w:spacing w:line="360" w:lineRule="exact"/>
        <w:ind w:firstLine="360"/>
        <w:rPr>
          <w:bCs/>
          <w:sz w:val="24"/>
          <w:szCs w:val="24"/>
          <w:lang w:val="de-DE"/>
        </w:rPr>
      </w:pPr>
      <w:r w:rsidRPr="005149FD">
        <w:rPr>
          <w:bCs/>
          <w:sz w:val="24"/>
          <w:szCs w:val="24"/>
          <w:lang w:val="de-DE"/>
        </w:rPr>
        <w:t>L</w:t>
      </w:r>
      <w:r>
        <w:rPr>
          <w:bCs/>
          <w:sz w:val="24"/>
          <w:szCs w:val="24"/>
          <w:vertAlign w:val="subscript"/>
          <w:lang w:val="de-DE"/>
        </w:rPr>
        <w:t>8</w:t>
      </w:r>
      <w:r w:rsidRPr="005149FD">
        <w:rPr>
          <w:bCs/>
          <w:sz w:val="24"/>
          <w:szCs w:val="24"/>
          <w:vertAlign w:val="subscript"/>
          <w:lang w:val="de-DE"/>
        </w:rPr>
        <w:t xml:space="preserve"> </w:t>
      </w:r>
      <w:r w:rsidRPr="005149FD">
        <w:rPr>
          <w:bCs/>
          <w:sz w:val="24"/>
          <w:szCs w:val="24"/>
          <w:lang w:val="de-DE"/>
        </w:rPr>
        <w:t>={w</w:t>
      </w:r>
      <w:r>
        <w:rPr>
          <w:rFonts w:ascii="Symbol" w:hAnsi="Symbol"/>
          <w:bCs/>
          <w:sz w:val="24"/>
          <w:szCs w:val="24"/>
        </w:rPr>
        <w:t></w:t>
      </w:r>
      <w:r w:rsidRPr="005149FD">
        <w:rPr>
          <w:bCs/>
          <w:sz w:val="24"/>
          <w:szCs w:val="24"/>
          <w:lang w:val="de-DE"/>
        </w:rPr>
        <w:t>{a, b, c}* / |w|</w:t>
      </w:r>
      <w:r w:rsidRPr="005149FD">
        <w:rPr>
          <w:bCs/>
          <w:sz w:val="24"/>
          <w:szCs w:val="24"/>
          <w:vertAlign w:val="subscript"/>
          <w:lang w:val="de-DE"/>
        </w:rPr>
        <w:t>c</w:t>
      </w:r>
      <w:r w:rsidRPr="005149FD">
        <w:rPr>
          <w:bCs/>
          <w:sz w:val="24"/>
          <w:szCs w:val="24"/>
          <w:lang w:val="de-DE"/>
        </w:rPr>
        <w:t xml:space="preserve"> =3p</w:t>
      </w:r>
      <w:r>
        <w:rPr>
          <w:bCs/>
          <w:sz w:val="24"/>
          <w:szCs w:val="24"/>
          <w:lang w:val="de-DE"/>
        </w:rPr>
        <w:t>+1</w:t>
      </w:r>
      <w:r w:rsidRPr="005149FD">
        <w:rPr>
          <w:bCs/>
          <w:sz w:val="24"/>
          <w:szCs w:val="24"/>
          <w:lang w:val="de-DE"/>
        </w:rPr>
        <w:t>, p≥0 }</w:t>
      </w:r>
    </w:p>
    <w:p w:rsidR="007D3256" w:rsidRPr="00A47EEF" w:rsidRDefault="007D3256" w:rsidP="00337FF5">
      <w:pPr>
        <w:spacing w:line="360" w:lineRule="exact"/>
        <w:ind w:firstLine="360"/>
        <w:rPr>
          <w:sz w:val="24"/>
          <w:szCs w:val="24"/>
          <w:lang w:val="de-DE"/>
        </w:rPr>
      </w:pPr>
      <w:r w:rsidRPr="00A47EEF">
        <w:rPr>
          <w:sz w:val="24"/>
          <w:szCs w:val="24"/>
          <w:lang w:val="de-DE"/>
        </w:rPr>
        <w:t>L</w:t>
      </w:r>
      <w:r w:rsidRPr="00A47EEF">
        <w:rPr>
          <w:sz w:val="24"/>
          <w:szCs w:val="24"/>
          <w:vertAlign w:val="subscript"/>
          <w:lang w:val="de-DE"/>
        </w:rPr>
        <w:t>9</w:t>
      </w:r>
      <w:r w:rsidRPr="00A47EEF">
        <w:rPr>
          <w:sz w:val="24"/>
          <w:szCs w:val="24"/>
          <w:lang w:val="de-DE"/>
        </w:rPr>
        <w:t>={w</w:t>
      </w:r>
      <w:r>
        <w:rPr>
          <w:rFonts w:ascii="Symbol" w:hAnsi="Symbol"/>
          <w:sz w:val="24"/>
          <w:szCs w:val="24"/>
        </w:rPr>
        <w:t></w:t>
      </w:r>
      <w:r w:rsidRPr="00A47EEF">
        <w:rPr>
          <w:sz w:val="24"/>
          <w:szCs w:val="24"/>
          <w:lang w:val="de-DE"/>
        </w:rPr>
        <w:t>{a, b, c}* / |w|</w:t>
      </w:r>
      <w:r w:rsidRPr="00A47EEF">
        <w:rPr>
          <w:sz w:val="24"/>
          <w:szCs w:val="24"/>
          <w:vertAlign w:val="subscript"/>
          <w:lang w:val="de-DE"/>
        </w:rPr>
        <w:t>a</w:t>
      </w:r>
      <w:r w:rsidRPr="00A47EEF">
        <w:rPr>
          <w:sz w:val="24"/>
          <w:szCs w:val="24"/>
          <w:lang w:val="de-DE"/>
        </w:rPr>
        <w:t>+|w|</w:t>
      </w:r>
      <w:r w:rsidRPr="00A47EEF">
        <w:rPr>
          <w:sz w:val="24"/>
          <w:szCs w:val="24"/>
          <w:vertAlign w:val="subscript"/>
          <w:lang w:val="de-DE"/>
        </w:rPr>
        <w:t>c</w:t>
      </w:r>
      <w:r w:rsidRPr="00A47EEF">
        <w:rPr>
          <w:sz w:val="24"/>
          <w:szCs w:val="24"/>
          <w:lang w:val="de-DE"/>
        </w:rPr>
        <w:t xml:space="preserve"> est divisible par 3}</w:t>
      </w:r>
    </w:p>
    <w:p w:rsidR="00865212" w:rsidRDefault="00865212" w:rsidP="00337FF5">
      <w:pPr>
        <w:spacing w:line="36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>L</w:t>
      </w:r>
      <w:r w:rsidR="007D3256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={w</w:t>
      </w:r>
      <w:r>
        <w:rPr>
          <w:rFonts w:ascii="Symbol" w:hAnsi="Symbol"/>
          <w:sz w:val="24"/>
          <w:szCs w:val="24"/>
        </w:rPr>
        <w:t></w:t>
      </w:r>
      <w:r>
        <w:rPr>
          <w:sz w:val="24"/>
          <w:szCs w:val="24"/>
        </w:rPr>
        <w:t>{0,1}</w:t>
      </w:r>
      <w:r>
        <w:rPr>
          <w:position w:val="2"/>
          <w:sz w:val="24"/>
          <w:szCs w:val="24"/>
        </w:rPr>
        <w:t>* /</w:t>
      </w:r>
      <w:r>
        <w:rPr>
          <w:sz w:val="24"/>
          <w:szCs w:val="24"/>
        </w:rPr>
        <w:t xml:space="preserve"> w divisible par 3}</w:t>
      </w:r>
    </w:p>
    <w:p w:rsidR="00865212" w:rsidRDefault="00865212" w:rsidP="00337FF5">
      <w:pPr>
        <w:spacing w:line="36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>
        <w:rPr>
          <w:sz w:val="24"/>
          <w:szCs w:val="24"/>
          <w:vertAlign w:val="subscript"/>
        </w:rPr>
        <w:t>1</w:t>
      </w:r>
      <w:r w:rsidR="00532839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={</w:t>
      </w:r>
      <w:proofErr w:type="spellStart"/>
      <w:r>
        <w:rPr>
          <w:sz w:val="24"/>
          <w:szCs w:val="24"/>
        </w:rPr>
        <w:t>w</w:t>
      </w:r>
      <w:r w:rsidR="00282208">
        <w:rPr>
          <w:sz w:val="24"/>
          <w:szCs w:val="24"/>
        </w:rPr>
        <w:t>u</w:t>
      </w:r>
      <w:r>
        <w:rPr>
          <w:sz w:val="24"/>
          <w:szCs w:val="24"/>
        </w:rPr>
        <w:t>w</w:t>
      </w:r>
      <w:proofErr w:type="spellEnd"/>
      <w:r w:rsidR="00FC377F">
        <w:rPr>
          <w:position w:val="2"/>
          <w:sz w:val="24"/>
          <w:szCs w:val="24"/>
          <w:vertAlign w:val="superscript"/>
        </w:rPr>
        <w:t>R</w:t>
      </w:r>
      <w:r>
        <w:rPr>
          <w:position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/ w </w:t>
      </w:r>
      <w:r>
        <w:rPr>
          <w:rFonts w:ascii="Symbol" w:hAnsi="Symbol"/>
          <w:sz w:val="24"/>
          <w:szCs w:val="24"/>
        </w:rPr>
        <w:t></w:t>
      </w:r>
      <w:r>
        <w:rPr>
          <w:sz w:val="24"/>
          <w:szCs w:val="24"/>
        </w:rPr>
        <w:t xml:space="preserve"> {a, b}</w:t>
      </w:r>
      <w:r>
        <w:rPr>
          <w:position w:val="2"/>
          <w:sz w:val="24"/>
          <w:szCs w:val="24"/>
        </w:rPr>
        <w:t>*</w:t>
      </w:r>
      <w:r w:rsidR="00282208">
        <w:rPr>
          <w:position w:val="2"/>
          <w:sz w:val="24"/>
          <w:szCs w:val="24"/>
        </w:rPr>
        <w:t>et u</w:t>
      </w:r>
      <w:r w:rsidR="00282208">
        <w:rPr>
          <w:position w:val="2"/>
          <w:sz w:val="24"/>
          <w:szCs w:val="24"/>
        </w:rPr>
        <w:sym w:font="Symbol" w:char="F0CE"/>
      </w:r>
      <w:r w:rsidR="00282208">
        <w:rPr>
          <w:position w:val="2"/>
          <w:sz w:val="24"/>
          <w:szCs w:val="24"/>
        </w:rPr>
        <w:t>{</w:t>
      </w:r>
      <w:r w:rsidR="004F275C">
        <w:rPr>
          <w:position w:val="2"/>
          <w:sz w:val="24"/>
          <w:szCs w:val="24"/>
        </w:rPr>
        <w:t>c</w:t>
      </w:r>
      <w:r w:rsidR="00282208">
        <w:rPr>
          <w:position w:val="2"/>
          <w:sz w:val="24"/>
          <w:szCs w:val="24"/>
        </w:rPr>
        <w:t>}*</w:t>
      </w:r>
      <w:r>
        <w:rPr>
          <w:sz w:val="24"/>
          <w:szCs w:val="24"/>
        </w:rPr>
        <w:t>}</w:t>
      </w:r>
    </w:p>
    <w:p w:rsidR="00865212" w:rsidRDefault="00865212" w:rsidP="00593EA1">
      <w:pPr>
        <w:spacing w:line="36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 w:rsidR="00532839">
        <w:rPr>
          <w:sz w:val="24"/>
          <w:szCs w:val="24"/>
          <w:vertAlign w:val="subscript"/>
        </w:rPr>
        <w:t>2</w:t>
      </w:r>
      <w:r w:rsidR="00FC377F">
        <w:rPr>
          <w:sz w:val="24"/>
          <w:szCs w:val="24"/>
        </w:rPr>
        <w:t>={</w:t>
      </w:r>
      <w:r>
        <w:rPr>
          <w:sz w:val="24"/>
          <w:szCs w:val="24"/>
        </w:rPr>
        <w:t xml:space="preserve">w </w:t>
      </w:r>
      <w:r>
        <w:rPr>
          <w:rFonts w:ascii="Symbol" w:hAnsi="Symbol"/>
          <w:sz w:val="24"/>
          <w:szCs w:val="24"/>
        </w:rPr>
        <w:t>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a,b</w:t>
      </w:r>
      <w:proofErr w:type="spellEnd"/>
      <w:r>
        <w:rPr>
          <w:sz w:val="24"/>
          <w:szCs w:val="24"/>
        </w:rPr>
        <w:t>}</w:t>
      </w:r>
      <w:r>
        <w:rPr>
          <w:position w:val="2"/>
          <w:sz w:val="24"/>
          <w:szCs w:val="24"/>
        </w:rPr>
        <w:t>*</w:t>
      </w:r>
      <w:r>
        <w:rPr>
          <w:sz w:val="24"/>
          <w:szCs w:val="24"/>
        </w:rPr>
        <w:t>/ |</w:t>
      </w:r>
      <w:proofErr w:type="spellStart"/>
      <w:r>
        <w:rPr>
          <w:sz w:val="24"/>
          <w:szCs w:val="24"/>
        </w:rPr>
        <w:t>w|</w:t>
      </w:r>
      <w:r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t>= |</w:t>
      </w:r>
      <w:proofErr w:type="spellStart"/>
      <w:r>
        <w:rPr>
          <w:sz w:val="24"/>
          <w:szCs w:val="24"/>
        </w:rPr>
        <w:t>w|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}</w:t>
      </w:r>
    </w:p>
    <w:sectPr w:rsidR="00865212" w:rsidSect="001144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5" w:h="16837"/>
      <w:pgMar w:top="1440" w:right="1417" w:bottom="1417" w:left="1134" w:header="3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13FC" w:rsidRDefault="006D13FC">
      <w:r>
        <w:separator/>
      </w:r>
    </w:p>
  </w:endnote>
  <w:endnote w:type="continuationSeparator" w:id="0">
    <w:p w:rsidR="006D13FC" w:rsidRDefault="006D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imbus Sans L">
    <w:altName w:val="Arial"/>
    <w:charset w:val="80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Calibri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BDA" w:rsidRDefault="007D0BD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BDA" w:rsidRDefault="007D0BD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BDA" w:rsidRDefault="007D0B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13FC" w:rsidRDefault="006D13FC">
      <w:r>
        <w:separator/>
      </w:r>
    </w:p>
  </w:footnote>
  <w:footnote w:type="continuationSeparator" w:id="0">
    <w:p w:rsidR="006D13FC" w:rsidRDefault="006D1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BDA" w:rsidRDefault="007D0B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212" w:rsidRDefault="00865212" w:rsidP="002A2B87">
    <w:pPr>
      <w:pStyle w:val="En-tte"/>
    </w:pPr>
    <w:r>
      <w:t>Département Informatique</w:t>
    </w:r>
    <w:r>
      <w:tab/>
    </w:r>
    <w:r>
      <w:tab/>
      <w:t>Année 20</w:t>
    </w:r>
    <w:r w:rsidR="002A2B87">
      <w:t>20</w:t>
    </w:r>
    <w:r w:rsidR="00CE3CBD">
      <w:t>-20</w:t>
    </w:r>
    <w:r w:rsidR="002A2B87">
      <w:t>2</w:t>
    </w:r>
    <w:r w:rsidR="00CE3CBD">
      <w:t>1</w:t>
    </w:r>
  </w:p>
  <w:p w:rsidR="00865212" w:rsidRDefault="00C8763B" w:rsidP="001D1041">
    <w:pPr>
      <w:pStyle w:val="En-tte"/>
      <w:rPr>
        <w:b/>
        <w:sz w:val="28"/>
      </w:rPr>
    </w:pPr>
    <w:r>
      <w:t>FEI-USTHB</w:t>
    </w:r>
    <w:r w:rsidR="00865212">
      <w:tab/>
    </w:r>
    <w:r w:rsidR="00865212">
      <w:rPr>
        <w:b/>
        <w:sz w:val="28"/>
      </w:rPr>
      <w:t xml:space="preserve">Théorie des </w:t>
    </w:r>
    <w:r w:rsidR="001D1041">
      <w:rPr>
        <w:b/>
        <w:sz w:val="28"/>
      </w:rPr>
      <w:t>L</w:t>
    </w:r>
    <w:r w:rsidR="00865212">
      <w:rPr>
        <w:b/>
        <w:sz w:val="28"/>
      </w:rPr>
      <w:t>angages</w:t>
    </w:r>
  </w:p>
  <w:p w:rsidR="00865212" w:rsidRDefault="00532839" w:rsidP="00593EA1">
    <w:pPr>
      <w:pStyle w:val="En-tte"/>
      <w:pBdr>
        <w:bottom w:val="single" w:sz="4" w:space="1" w:color="auto"/>
      </w:pBdr>
      <w:rPr>
        <w:b/>
        <w:sz w:val="28"/>
      </w:rPr>
    </w:pPr>
    <w:r w:rsidRPr="0046624D">
      <w:rPr>
        <w:bCs/>
        <w:sz w:val="24"/>
        <w:szCs w:val="24"/>
      </w:rPr>
      <w:t>L2-ACAD-</w:t>
    </w:r>
    <w:r w:rsidR="00BD1F0A">
      <w:rPr>
        <w:bCs/>
        <w:sz w:val="24"/>
        <w:szCs w:val="24"/>
      </w:rPr>
      <w:t>S4</w:t>
    </w:r>
    <w:r w:rsidR="00865212">
      <w:rPr>
        <w:b/>
        <w:sz w:val="28"/>
      </w:rPr>
      <w:tab/>
      <w:t>Série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BDA" w:rsidRDefault="007D0B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67892D2"/>
    <w:name w:val="WW8Num3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560" w:hanging="1800"/>
      </w:pPr>
    </w:lvl>
  </w:abstractNum>
  <w:abstractNum w:abstractNumId="6" w15:restartNumberingAfterBreak="0">
    <w:nsid w:val="00000007"/>
    <w:multiLevelType w:val="singleLevel"/>
    <w:tmpl w:val="00000007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BDA66FA"/>
    <w:multiLevelType w:val="hybridMultilevel"/>
    <w:tmpl w:val="874048CE"/>
    <w:lvl w:ilvl="0" w:tplc="C7D6D9D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D6197F"/>
    <w:multiLevelType w:val="hybridMultilevel"/>
    <w:tmpl w:val="ACE08894"/>
    <w:lvl w:ilvl="0" w:tplc="040C0011">
      <w:start w:val="1"/>
      <w:numFmt w:val="decimal"/>
      <w:lvlText w:val="%1)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55E160E"/>
    <w:multiLevelType w:val="hybridMultilevel"/>
    <w:tmpl w:val="E89C2B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E82905"/>
    <w:multiLevelType w:val="hybridMultilevel"/>
    <w:tmpl w:val="E15638E6"/>
    <w:lvl w:ilvl="0" w:tplc="A9F83CAC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5D6FB2"/>
    <w:multiLevelType w:val="hybridMultilevel"/>
    <w:tmpl w:val="9004600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8F0E6D"/>
    <w:multiLevelType w:val="hybridMultilevel"/>
    <w:tmpl w:val="B5840CB2"/>
    <w:lvl w:ilvl="0" w:tplc="FCBC4F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828A6"/>
    <w:multiLevelType w:val="hybridMultilevel"/>
    <w:tmpl w:val="119E21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52FC9"/>
    <w:multiLevelType w:val="hybridMultilevel"/>
    <w:tmpl w:val="4628F97E"/>
    <w:lvl w:ilvl="0" w:tplc="4C2CC95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03277"/>
    <w:multiLevelType w:val="hybridMultilevel"/>
    <w:tmpl w:val="9BBE414A"/>
    <w:lvl w:ilvl="0" w:tplc="040C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3B469B"/>
    <w:multiLevelType w:val="hybridMultilevel"/>
    <w:tmpl w:val="9BC8D8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428DE"/>
    <w:multiLevelType w:val="hybridMultilevel"/>
    <w:tmpl w:val="AB349F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6"/>
  </w:num>
  <w:num w:numId="10">
    <w:abstractNumId w:val="1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7"/>
  </w:num>
  <w:num w:numId="14">
    <w:abstractNumId w:val="12"/>
  </w:num>
  <w:num w:numId="15">
    <w:abstractNumId w:val="10"/>
  </w:num>
  <w:num w:numId="16">
    <w:abstractNumId w:val="11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DFD"/>
    <w:rsid w:val="00003389"/>
    <w:rsid w:val="00015290"/>
    <w:rsid w:val="00092FA6"/>
    <w:rsid w:val="000B71C1"/>
    <w:rsid w:val="000E2C4A"/>
    <w:rsid w:val="000F4DA2"/>
    <w:rsid w:val="00113F1D"/>
    <w:rsid w:val="001144B3"/>
    <w:rsid w:val="00156F03"/>
    <w:rsid w:val="00157DE9"/>
    <w:rsid w:val="00161B08"/>
    <w:rsid w:val="001814C1"/>
    <w:rsid w:val="001D1041"/>
    <w:rsid w:val="001F5AD2"/>
    <w:rsid w:val="00205BB1"/>
    <w:rsid w:val="0022260C"/>
    <w:rsid w:val="00237F08"/>
    <w:rsid w:val="002537CA"/>
    <w:rsid w:val="002554AA"/>
    <w:rsid w:val="00257474"/>
    <w:rsid w:val="00281DF7"/>
    <w:rsid w:val="00282208"/>
    <w:rsid w:val="002A1383"/>
    <w:rsid w:val="002A2B87"/>
    <w:rsid w:val="002E321F"/>
    <w:rsid w:val="002E74DF"/>
    <w:rsid w:val="00336791"/>
    <w:rsid w:val="00337D8D"/>
    <w:rsid w:val="00337FF5"/>
    <w:rsid w:val="003804FC"/>
    <w:rsid w:val="003926D4"/>
    <w:rsid w:val="003C359F"/>
    <w:rsid w:val="003C3ED5"/>
    <w:rsid w:val="003D7C66"/>
    <w:rsid w:val="003E0D06"/>
    <w:rsid w:val="00400F12"/>
    <w:rsid w:val="004155B9"/>
    <w:rsid w:val="004214DA"/>
    <w:rsid w:val="0045430C"/>
    <w:rsid w:val="0046624D"/>
    <w:rsid w:val="004731D4"/>
    <w:rsid w:val="00491820"/>
    <w:rsid w:val="004C7557"/>
    <w:rsid w:val="004F275C"/>
    <w:rsid w:val="00507A0F"/>
    <w:rsid w:val="00511163"/>
    <w:rsid w:val="005149FD"/>
    <w:rsid w:val="00532839"/>
    <w:rsid w:val="00542AFA"/>
    <w:rsid w:val="00574C77"/>
    <w:rsid w:val="005775F7"/>
    <w:rsid w:val="00593EA1"/>
    <w:rsid w:val="00594B5B"/>
    <w:rsid w:val="0059614E"/>
    <w:rsid w:val="005F27BE"/>
    <w:rsid w:val="00694253"/>
    <w:rsid w:val="006948FA"/>
    <w:rsid w:val="006B4A62"/>
    <w:rsid w:val="006D13FC"/>
    <w:rsid w:val="00737E8E"/>
    <w:rsid w:val="00755DFD"/>
    <w:rsid w:val="007A4DC0"/>
    <w:rsid w:val="007D0BDA"/>
    <w:rsid w:val="007D118C"/>
    <w:rsid w:val="007D26EB"/>
    <w:rsid w:val="007D3256"/>
    <w:rsid w:val="00810613"/>
    <w:rsid w:val="008108B3"/>
    <w:rsid w:val="00812E05"/>
    <w:rsid w:val="00830DC8"/>
    <w:rsid w:val="00865212"/>
    <w:rsid w:val="00881118"/>
    <w:rsid w:val="008D333A"/>
    <w:rsid w:val="009023C4"/>
    <w:rsid w:val="00910142"/>
    <w:rsid w:val="009148CA"/>
    <w:rsid w:val="00922083"/>
    <w:rsid w:val="00945384"/>
    <w:rsid w:val="009622D6"/>
    <w:rsid w:val="009B0BAF"/>
    <w:rsid w:val="009C2C3B"/>
    <w:rsid w:val="009F1B33"/>
    <w:rsid w:val="00A34109"/>
    <w:rsid w:val="00A47EEF"/>
    <w:rsid w:val="00A63DED"/>
    <w:rsid w:val="00A668D8"/>
    <w:rsid w:val="00A7659D"/>
    <w:rsid w:val="00AB4B4B"/>
    <w:rsid w:val="00B06DD2"/>
    <w:rsid w:val="00B32397"/>
    <w:rsid w:val="00B6165B"/>
    <w:rsid w:val="00B92B3D"/>
    <w:rsid w:val="00B94888"/>
    <w:rsid w:val="00B9777F"/>
    <w:rsid w:val="00BA01F3"/>
    <w:rsid w:val="00BB5D06"/>
    <w:rsid w:val="00BB697C"/>
    <w:rsid w:val="00BD028D"/>
    <w:rsid w:val="00BD1F0A"/>
    <w:rsid w:val="00BD79CD"/>
    <w:rsid w:val="00C0559E"/>
    <w:rsid w:val="00C6760C"/>
    <w:rsid w:val="00C8763B"/>
    <w:rsid w:val="00CA3560"/>
    <w:rsid w:val="00CB49AD"/>
    <w:rsid w:val="00CD2648"/>
    <w:rsid w:val="00CE1136"/>
    <w:rsid w:val="00CE3CBD"/>
    <w:rsid w:val="00CE49DB"/>
    <w:rsid w:val="00D17461"/>
    <w:rsid w:val="00D554EE"/>
    <w:rsid w:val="00D83C41"/>
    <w:rsid w:val="00DA0781"/>
    <w:rsid w:val="00DA7B83"/>
    <w:rsid w:val="00DC580C"/>
    <w:rsid w:val="00E45F9F"/>
    <w:rsid w:val="00E63A66"/>
    <w:rsid w:val="00E926D3"/>
    <w:rsid w:val="00EA2012"/>
    <w:rsid w:val="00EE15C9"/>
    <w:rsid w:val="00EF0DB5"/>
    <w:rsid w:val="00F24711"/>
    <w:rsid w:val="00F25112"/>
    <w:rsid w:val="00FB351C"/>
    <w:rsid w:val="00FC377F"/>
    <w:rsid w:val="00FC3CFA"/>
    <w:rsid w:val="00FD0BC3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docId w15:val="{0B8A6FC5-C8E7-C84D-B6FD-A3F4A39E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6D4"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rsid w:val="003926D4"/>
    <w:pPr>
      <w:keepNext/>
      <w:numPr>
        <w:numId w:val="1"/>
      </w:numPr>
      <w:outlineLvl w:val="0"/>
    </w:pPr>
    <w:rPr>
      <w:b/>
      <w:sz w:val="24"/>
    </w:rPr>
  </w:style>
  <w:style w:type="paragraph" w:styleId="Titre2">
    <w:name w:val="heading 2"/>
    <w:basedOn w:val="Normal"/>
    <w:next w:val="Normal"/>
    <w:qFormat/>
    <w:rsid w:val="003926D4"/>
    <w:pPr>
      <w:keepNext/>
      <w:numPr>
        <w:ilvl w:val="1"/>
        <w:numId w:val="1"/>
      </w:numPr>
      <w:outlineLvl w:val="1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3926D4"/>
  </w:style>
  <w:style w:type="character" w:customStyle="1" w:styleId="WW-Absatz-Standardschriftart">
    <w:name w:val="WW-Absatz-Standardschriftart"/>
    <w:rsid w:val="003926D4"/>
  </w:style>
  <w:style w:type="character" w:customStyle="1" w:styleId="Policepardfaut2">
    <w:name w:val="Police par défaut2"/>
    <w:rsid w:val="003926D4"/>
  </w:style>
  <w:style w:type="character" w:customStyle="1" w:styleId="WW-Absatz-Standardschriftart1">
    <w:name w:val="WW-Absatz-Standardschriftart1"/>
    <w:rsid w:val="003926D4"/>
  </w:style>
  <w:style w:type="character" w:customStyle="1" w:styleId="WW-Absatz-Standardschriftart11">
    <w:name w:val="WW-Absatz-Standardschriftart11"/>
    <w:rsid w:val="003926D4"/>
  </w:style>
  <w:style w:type="character" w:customStyle="1" w:styleId="Policepardfaut1">
    <w:name w:val="Police par défaut1"/>
    <w:rsid w:val="003926D4"/>
  </w:style>
  <w:style w:type="character" w:styleId="Numrodepage">
    <w:name w:val="page number"/>
    <w:basedOn w:val="Policepardfaut1"/>
    <w:rsid w:val="003926D4"/>
  </w:style>
  <w:style w:type="character" w:customStyle="1" w:styleId="Caractresdenumrotation">
    <w:name w:val="Caractères de numérotation"/>
    <w:rsid w:val="003926D4"/>
  </w:style>
  <w:style w:type="paragraph" w:customStyle="1" w:styleId="Titre20">
    <w:name w:val="Titre2"/>
    <w:basedOn w:val="Normal"/>
    <w:next w:val="Corpsdetexte"/>
    <w:rsid w:val="003926D4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sdetexte">
    <w:name w:val="Body Text"/>
    <w:basedOn w:val="Normal"/>
    <w:rsid w:val="003926D4"/>
    <w:rPr>
      <w:sz w:val="24"/>
    </w:rPr>
  </w:style>
  <w:style w:type="paragraph" w:styleId="Liste">
    <w:name w:val="List"/>
    <w:basedOn w:val="Corpsdetexte"/>
    <w:rsid w:val="003926D4"/>
  </w:style>
  <w:style w:type="paragraph" w:customStyle="1" w:styleId="Lgende2">
    <w:name w:val="Légende2"/>
    <w:basedOn w:val="Normal"/>
    <w:rsid w:val="003926D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3926D4"/>
    <w:pPr>
      <w:suppressLineNumbers/>
    </w:pPr>
  </w:style>
  <w:style w:type="paragraph" w:customStyle="1" w:styleId="Heading">
    <w:name w:val="Heading"/>
    <w:basedOn w:val="Normal"/>
    <w:next w:val="Corpsdetexte"/>
    <w:rsid w:val="003926D4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Lgende1">
    <w:name w:val="Légende1"/>
    <w:basedOn w:val="Normal"/>
    <w:rsid w:val="003926D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itre10">
    <w:name w:val="Titre1"/>
    <w:basedOn w:val="Normal"/>
    <w:next w:val="Corpsdetexte"/>
    <w:rsid w:val="003926D4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Lgende10">
    <w:name w:val="Légende1"/>
    <w:basedOn w:val="Normal"/>
    <w:rsid w:val="003926D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dia">
    <w:name w:val="nadia"/>
    <w:basedOn w:val="Normal"/>
    <w:rsid w:val="003926D4"/>
    <w:rPr>
      <w:b/>
      <w:sz w:val="28"/>
    </w:rPr>
  </w:style>
  <w:style w:type="paragraph" w:styleId="En-tte">
    <w:name w:val="header"/>
    <w:basedOn w:val="Normal"/>
    <w:rsid w:val="003926D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926D4"/>
    <w:pPr>
      <w:tabs>
        <w:tab w:val="center" w:pos="4536"/>
        <w:tab w:val="right" w:pos="9072"/>
      </w:tabs>
    </w:pPr>
  </w:style>
  <w:style w:type="paragraph" w:customStyle="1" w:styleId="Explorateurdedocument">
    <w:name w:val="Explorateur de document"/>
    <w:basedOn w:val="Normal"/>
    <w:rsid w:val="003926D4"/>
    <w:pPr>
      <w:shd w:val="clear" w:color="auto" w:fill="000080"/>
    </w:pPr>
    <w:rPr>
      <w:rFonts w:ascii="Tahoma" w:hAnsi="Tahoma" w:cs="Tahoma"/>
    </w:rPr>
  </w:style>
  <w:style w:type="paragraph" w:customStyle="1" w:styleId="Contenuducadre">
    <w:name w:val="Contenu du cadre"/>
    <w:basedOn w:val="Corpsdetexte"/>
    <w:rsid w:val="003926D4"/>
  </w:style>
  <w:style w:type="paragraph" w:customStyle="1" w:styleId="Framecontents">
    <w:name w:val="Frame contents"/>
    <w:basedOn w:val="Corpsdetexte"/>
    <w:rsid w:val="003926D4"/>
  </w:style>
  <w:style w:type="paragraph" w:styleId="Paragraphedeliste">
    <w:name w:val="List Paragraph"/>
    <w:basedOn w:val="Normal"/>
    <w:uiPriority w:val="34"/>
    <w:qFormat/>
    <w:rsid w:val="003926D4"/>
    <w:pPr>
      <w:ind w:left="720"/>
    </w:pPr>
  </w:style>
  <w:style w:type="paragraph" w:styleId="PrformatHTML">
    <w:name w:val="HTML Preformatted"/>
    <w:basedOn w:val="Normal"/>
    <w:link w:val="PrformatHTMLCar"/>
    <w:uiPriority w:val="99"/>
    <w:unhideWhenUsed/>
    <w:rsid w:val="00EE1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fr-FR"/>
    </w:rPr>
  </w:style>
  <w:style w:type="character" w:customStyle="1" w:styleId="PrformatHTMLCar">
    <w:name w:val="Préformaté HTML Car"/>
    <w:link w:val="PrformatHTML"/>
    <w:uiPriority w:val="99"/>
    <w:rsid w:val="00EE15C9"/>
    <w:rPr>
      <w:rFonts w:ascii="Courier New" w:hAnsi="Courier New" w:cs="Courier New"/>
    </w:rPr>
  </w:style>
  <w:style w:type="character" w:customStyle="1" w:styleId="PieddepageCar">
    <w:name w:val="Pied de page Car"/>
    <w:link w:val="Pieddepage"/>
    <w:uiPriority w:val="99"/>
    <w:rsid w:val="00E45F9F"/>
    <w:rPr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F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E45F9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</vt:lpstr>
    </vt:vector>
  </TitlesOfParts>
  <Company>HP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</dc:title>
  <dc:creator>4A</dc:creator>
  <cp:lastModifiedBy>arezki bouzeghoub</cp:lastModifiedBy>
  <cp:revision>2</cp:revision>
  <cp:lastPrinted>2019-02-12T21:44:00Z</cp:lastPrinted>
  <dcterms:created xsi:type="dcterms:W3CDTF">2021-05-11T14:02:00Z</dcterms:created>
  <dcterms:modified xsi:type="dcterms:W3CDTF">2021-05-11T14:02:00Z</dcterms:modified>
</cp:coreProperties>
</file>